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96C" w:rsidRDefault="007E396C" w:rsidP="007E6844">
      <w:pPr>
        <w:tabs>
          <w:tab w:val="center" w:pos="4818"/>
          <w:tab w:val="left" w:pos="8955"/>
        </w:tabs>
        <w:jc w:val="center"/>
        <w:rPr>
          <w:rFonts w:ascii="Verdana" w:hAnsi="Verdana"/>
          <w:sz w:val="32"/>
          <w:szCs w:val="32"/>
        </w:rPr>
      </w:pPr>
    </w:p>
    <w:p w:rsidR="002858CA" w:rsidRDefault="00A7012E" w:rsidP="007E6844">
      <w:pPr>
        <w:tabs>
          <w:tab w:val="center" w:pos="4818"/>
          <w:tab w:val="left" w:pos="8955"/>
        </w:tabs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Exercício </w:t>
      </w:r>
      <w:r w:rsidR="00B748C0">
        <w:rPr>
          <w:rFonts w:ascii="Verdana" w:hAnsi="Verdana"/>
          <w:sz w:val="32"/>
          <w:szCs w:val="32"/>
        </w:rPr>
        <w:t>em</w:t>
      </w:r>
      <w:r>
        <w:rPr>
          <w:rFonts w:ascii="Verdana" w:hAnsi="Verdana"/>
          <w:sz w:val="32"/>
          <w:szCs w:val="32"/>
        </w:rPr>
        <w:t xml:space="preserve"> Sala</w:t>
      </w:r>
      <w:r w:rsidR="00EC694C">
        <w:rPr>
          <w:rFonts w:ascii="Verdana" w:hAnsi="Verdana"/>
          <w:sz w:val="32"/>
          <w:szCs w:val="32"/>
        </w:rPr>
        <w:t xml:space="preserve"> – Transformada de Fourier</w:t>
      </w:r>
    </w:p>
    <w:p w:rsidR="00426279" w:rsidRDefault="00CA137A" w:rsidP="00CA137A">
      <w:pPr>
        <w:jc w:val="center"/>
        <w:rPr>
          <w:rFonts w:ascii="Verdana" w:hAnsi="Verdana"/>
          <w:sz w:val="20"/>
          <w:szCs w:val="20"/>
        </w:rPr>
      </w:pPr>
      <w:r w:rsidRPr="00CA137A">
        <w:rPr>
          <w:rFonts w:ascii="Verdana" w:hAnsi="Verdana"/>
          <w:sz w:val="20"/>
          <w:szCs w:val="20"/>
        </w:rPr>
        <w:t>Prof. Alexandre Zaghetto</w:t>
      </w:r>
      <w:r w:rsidRPr="00CA137A">
        <w:rPr>
          <w:rFonts w:ascii="Verdana" w:hAnsi="Verdana"/>
          <w:sz w:val="20"/>
          <w:szCs w:val="20"/>
        </w:rPr>
        <w:br/>
      </w:r>
      <w:hyperlink r:id="rId8" w:history="1">
        <w:r w:rsidR="00FB013B">
          <w:rPr>
            <w:rStyle w:val="Hyperlink"/>
            <w:rFonts w:ascii="Verdana" w:hAnsi="Verdana"/>
            <w:sz w:val="20"/>
            <w:szCs w:val="20"/>
          </w:rPr>
          <w:t>zaghetto</w:t>
        </w:r>
        <w:r w:rsidR="008049D7">
          <w:rPr>
            <w:rStyle w:val="Hyperlink"/>
            <w:rFonts w:ascii="Verdana" w:hAnsi="Verdana"/>
            <w:sz w:val="20"/>
            <w:szCs w:val="20"/>
          </w:rPr>
          <w:t>@unb.br</w:t>
        </w:r>
      </w:hyperlink>
      <w:bookmarkStart w:id="0" w:name="_GoBack"/>
      <w:bookmarkEnd w:id="0"/>
    </w:p>
    <w:p w:rsidR="00325503" w:rsidRDefault="00325503" w:rsidP="00CA137A">
      <w:pPr>
        <w:jc w:val="center"/>
        <w:rPr>
          <w:rFonts w:ascii="Verdana" w:hAnsi="Verdana"/>
          <w:sz w:val="20"/>
          <w:szCs w:val="20"/>
        </w:rPr>
      </w:pPr>
    </w:p>
    <w:p w:rsidR="00325503" w:rsidRDefault="00325503" w:rsidP="00325503">
      <w:pPr>
        <w:pBdr>
          <w:bottom w:val="single" w:sz="4" w:space="1" w:color="auto"/>
          <w:between w:val="single" w:sz="4" w:space="1" w:color="auto"/>
        </w:pBdr>
        <w:rPr>
          <w:rFonts w:ascii="Verdana" w:hAnsi="Verdana"/>
        </w:rPr>
      </w:pPr>
      <w:r w:rsidRPr="00325503">
        <w:rPr>
          <w:rFonts w:ascii="Verdana" w:hAnsi="Verdana"/>
        </w:rPr>
        <w:t>Matrícula:</w:t>
      </w:r>
    </w:p>
    <w:p w:rsidR="007E396C" w:rsidRDefault="007E396C" w:rsidP="007E396C">
      <w:pPr>
        <w:pBdr>
          <w:bottom w:val="single" w:sz="4" w:space="1" w:color="auto"/>
          <w:between w:val="single" w:sz="4" w:space="1" w:color="auto"/>
        </w:pBdr>
        <w:rPr>
          <w:rFonts w:ascii="Verdana" w:hAnsi="Verdana"/>
        </w:rPr>
      </w:pPr>
      <w:r w:rsidRPr="00325503">
        <w:rPr>
          <w:rFonts w:ascii="Verdana" w:hAnsi="Verdana"/>
        </w:rPr>
        <w:t>Matrícula:</w:t>
      </w:r>
    </w:p>
    <w:p w:rsidR="007E396C" w:rsidRDefault="007E396C" w:rsidP="00325503">
      <w:pPr>
        <w:pBdr>
          <w:bottom w:val="single" w:sz="4" w:space="1" w:color="auto"/>
          <w:between w:val="single" w:sz="4" w:space="1" w:color="auto"/>
        </w:pBdr>
        <w:rPr>
          <w:rFonts w:ascii="Verdana" w:hAnsi="Verdana"/>
        </w:rPr>
      </w:pPr>
      <w:r w:rsidRPr="00325503">
        <w:rPr>
          <w:rFonts w:ascii="Verdana" w:hAnsi="Verdana"/>
        </w:rPr>
        <w:t>Matrícula:</w:t>
      </w:r>
    </w:p>
    <w:p w:rsidR="007E396C" w:rsidRPr="00325503" w:rsidRDefault="007E396C" w:rsidP="00325503">
      <w:pPr>
        <w:pBdr>
          <w:bottom w:val="single" w:sz="4" w:space="1" w:color="auto"/>
          <w:between w:val="single" w:sz="4" w:space="1" w:color="auto"/>
        </w:pBdr>
        <w:rPr>
          <w:rFonts w:ascii="Verdana" w:hAnsi="Verdana"/>
        </w:rPr>
      </w:pPr>
      <w:r w:rsidRPr="00325503">
        <w:rPr>
          <w:rFonts w:ascii="Verdana" w:hAnsi="Verdana"/>
        </w:rPr>
        <w:t>Matrícula:</w:t>
      </w:r>
    </w:p>
    <w:p w:rsidR="00F65743" w:rsidRDefault="00F65743" w:rsidP="00F65743">
      <w:pPr>
        <w:widowControl/>
        <w:suppressAutoHyphens w:val="0"/>
        <w:ind w:left="720"/>
        <w:jc w:val="both"/>
        <w:outlineLvl w:val="0"/>
        <w:rPr>
          <w:rFonts w:ascii="Verdana" w:hAnsi="Verdana" w:cs="Arial"/>
          <w:sz w:val="20"/>
          <w:szCs w:val="20"/>
        </w:rPr>
      </w:pPr>
    </w:p>
    <w:p w:rsidR="00F65743" w:rsidRPr="00646A57" w:rsidRDefault="00F65743" w:rsidP="00F65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jc w:val="center"/>
        <w:rPr>
          <w:rFonts w:ascii="Verdana" w:hAnsi="Verdana" w:cs="Arial"/>
          <w:b/>
          <w:sz w:val="20"/>
          <w:szCs w:val="20"/>
        </w:rPr>
      </w:pPr>
      <w:r w:rsidRPr="00646A57">
        <w:rPr>
          <w:rFonts w:ascii="Verdana" w:hAnsi="Verdana" w:cs="Arial"/>
          <w:b/>
          <w:sz w:val="20"/>
          <w:szCs w:val="20"/>
        </w:rPr>
        <w:t>Questão 1</w:t>
      </w:r>
    </w:p>
    <w:p w:rsidR="00F65743" w:rsidRPr="00646A57" w:rsidRDefault="00F65743" w:rsidP="00F65743">
      <w:pPr>
        <w:widowControl/>
        <w:suppressAutoHyphens w:val="0"/>
        <w:ind w:left="720"/>
        <w:jc w:val="both"/>
        <w:outlineLvl w:val="0"/>
        <w:rPr>
          <w:noProof/>
        </w:rPr>
      </w:pPr>
    </w:p>
    <w:p w:rsidR="00B748C0" w:rsidRDefault="00B748C0" w:rsidP="00B748C0">
      <w:pPr>
        <w:widowControl/>
        <w:suppressAutoHyphens w:val="0"/>
        <w:outlineLvl w:val="0"/>
        <w:rPr>
          <w:rFonts w:ascii="Verdana" w:hAnsi="Verdana"/>
          <w:noProof/>
          <w:spacing w:val="4"/>
          <w:sz w:val="20"/>
          <w:szCs w:val="20"/>
        </w:rPr>
      </w:pPr>
      <w:r>
        <w:rPr>
          <w:rFonts w:ascii="Verdana" w:hAnsi="Verdana"/>
          <w:spacing w:val="4"/>
          <w:sz w:val="20"/>
          <w:szCs w:val="20"/>
        </w:rPr>
        <w:t>Calcule a Transformada de Fourier para o sinal abaixo e esboce o espectro de frequências correspondente.</w:t>
      </w:r>
    </w:p>
    <w:p w:rsidR="009103CC" w:rsidRDefault="00B748C0" w:rsidP="009103CC">
      <w:pPr>
        <w:widowControl/>
        <w:suppressAutoHyphens w:val="0"/>
        <w:jc w:val="center"/>
        <w:outlineLvl w:val="0"/>
        <w:rPr>
          <w:rFonts w:ascii="Verdana" w:hAnsi="Verdana"/>
          <w:spacing w:val="4"/>
          <w:sz w:val="20"/>
          <w:szCs w:val="20"/>
        </w:rPr>
      </w:pPr>
      <w:r>
        <w:rPr>
          <w:rFonts w:ascii="Verdana" w:hAnsi="Verdana"/>
          <w:noProof/>
          <w:spacing w:val="4"/>
          <w:sz w:val="20"/>
          <w:szCs w:val="20"/>
        </w:rPr>
        <w:drawing>
          <wp:inline distT="0" distB="0" distL="0" distR="0" wp14:anchorId="0E5A963F" wp14:editId="4442A416">
            <wp:extent cx="1819275" cy="4667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12E" w:rsidRDefault="00A7012E" w:rsidP="007E6844">
      <w:pPr>
        <w:widowControl/>
        <w:suppressAutoHyphens w:val="0"/>
        <w:jc w:val="both"/>
        <w:outlineLvl w:val="0"/>
        <w:rPr>
          <w:rFonts w:ascii="Verdana" w:hAnsi="Verdana" w:cs="Arial"/>
          <w:sz w:val="20"/>
          <w:szCs w:val="20"/>
        </w:rPr>
      </w:pPr>
    </w:p>
    <w:p w:rsidR="00C14AE6" w:rsidRPr="00646A57" w:rsidRDefault="006F76F6" w:rsidP="00C14A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jc w:val="center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Questão 2</w:t>
      </w:r>
    </w:p>
    <w:p w:rsidR="00C14AE6" w:rsidRDefault="00C14AE6" w:rsidP="00F65743">
      <w:pPr>
        <w:widowControl/>
        <w:suppressAutoHyphens w:val="0"/>
        <w:jc w:val="both"/>
        <w:outlineLvl w:val="0"/>
        <w:rPr>
          <w:rFonts w:ascii="Verdana" w:hAnsi="Verdana" w:cs="Arial"/>
          <w:sz w:val="20"/>
          <w:szCs w:val="20"/>
          <w:vertAlign w:val="subscript"/>
        </w:rPr>
      </w:pPr>
    </w:p>
    <w:p w:rsidR="00B748C0" w:rsidRDefault="00B748C0" w:rsidP="00B748C0">
      <w:pPr>
        <w:widowControl/>
        <w:suppressAutoHyphens w:val="0"/>
        <w:jc w:val="both"/>
        <w:outlineLvl w:val="0"/>
        <w:rPr>
          <w:rFonts w:ascii="Verdana" w:hAnsi="Verdana"/>
          <w:noProof/>
          <w:spacing w:val="4"/>
          <w:sz w:val="20"/>
          <w:szCs w:val="20"/>
        </w:rPr>
      </w:pPr>
      <w:r>
        <w:rPr>
          <w:rFonts w:ascii="Verdana" w:hAnsi="Verdana"/>
          <w:spacing w:val="4"/>
          <w:sz w:val="20"/>
          <w:szCs w:val="20"/>
        </w:rPr>
        <w:t>Calcule a Transformada de Fourier para o sinal abaixo e esboce o espectro de frequências correspondente.</w:t>
      </w:r>
    </w:p>
    <w:p w:rsidR="00DC7903" w:rsidRDefault="00DC7903" w:rsidP="00B748C0">
      <w:pPr>
        <w:widowControl/>
        <w:suppressAutoHyphens w:val="0"/>
        <w:jc w:val="both"/>
        <w:outlineLvl w:val="0"/>
        <w:rPr>
          <w:rFonts w:ascii="Verdana" w:hAnsi="Verdana" w:cs="Arial"/>
          <w:noProof/>
          <w:sz w:val="20"/>
          <w:szCs w:val="20"/>
        </w:rPr>
      </w:pPr>
    </w:p>
    <w:p w:rsidR="00B748C0" w:rsidRDefault="00B748C0" w:rsidP="00B748C0">
      <w:pPr>
        <w:widowControl/>
        <w:suppressAutoHyphens w:val="0"/>
        <w:jc w:val="center"/>
        <w:outlineLvl w:val="0"/>
        <w:rPr>
          <w:rFonts w:ascii="Verdana" w:hAnsi="Verdana" w:cs="Arial"/>
          <w:noProof/>
          <w:sz w:val="20"/>
          <w:szCs w:val="20"/>
        </w:rPr>
      </w:pPr>
      <w:r w:rsidRPr="00B748C0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193E8CB7" wp14:editId="63017EB7">
            <wp:extent cx="2424110" cy="664635"/>
            <wp:effectExtent l="0" t="0" r="0" b="2540"/>
            <wp:docPr id="29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2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110" cy="66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C7903" w:rsidRDefault="00DC7903" w:rsidP="00B748C0">
      <w:pPr>
        <w:widowControl/>
        <w:suppressAutoHyphens w:val="0"/>
        <w:jc w:val="both"/>
        <w:outlineLvl w:val="0"/>
        <w:rPr>
          <w:rFonts w:ascii="Verdana" w:hAnsi="Verdana" w:cs="Arial"/>
          <w:noProof/>
          <w:sz w:val="20"/>
          <w:szCs w:val="20"/>
        </w:rPr>
      </w:pPr>
    </w:p>
    <w:p w:rsidR="00B748C0" w:rsidRDefault="00B748C0" w:rsidP="00B748C0">
      <w:pPr>
        <w:widowControl/>
        <w:suppressAutoHyphens w:val="0"/>
        <w:jc w:val="both"/>
        <w:outlineLvl w:val="0"/>
        <w:rPr>
          <w:rFonts w:ascii="Verdana" w:hAnsi="Verdana" w:cs="Arial"/>
          <w:noProof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t>Que relação você observa entre o sinal no domínio do tempo e sua representação no domínio da frequência?</w:t>
      </w:r>
    </w:p>
    <w:sectPr w:rsidR="00B748C0" w:rsidSect="00341A6B">
      <w:headerReference w:type="default" r:id="rId11"/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6E1" w:rsidRDefault="00A256E1" w:rsidP="002858CA">
      <w:r>
        <w:separator/>
      </w:r>
    </w:p>
  </w:endnote>
  <w:endnote w:type="continuationSeparator" w:id="0">
    <w:p w:rsidR="00A256E1" w:rsidRDefault="00A256E1" w:rsidP="00285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Lucidasans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Omega">
    <w:altName w:val="Trebuchet MS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6E1" w:rsidRDefault="00A256E1" w:rsidP="002858CA">
      <w:r>
        <w:separator/>
      </w:r>
    </w:p>
  </w:footnote>
  <w:footnote w:type="continuationSeparator" w:id="0">
    <w:p w:rsidR="00A256E1" w:rsidRDefault="00A256E1" w:rsidP="00285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1E6" w:rsidRDefault="007E396C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5728335</wp:posOffset>
              </wp:positionH>
              <wp:positionV relativeFrom="paragraph">
                <wp:posOffset>-228600</wp:posOffset>
              </wp:positionV>
              <wp:extent cx="628650" cy="552450"/>
              <wp:effectExtent l="0" t="0" r="19050" b="19050"/>
              <wp:wrapNone/>
              <wp:docPr id="8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650" cy="552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75CA2C7" id="Retângulo 8" o:spid="_x0000_s1026" style="position:absolute;margin-left:451.05pt;margin-top:-18pt;width:49.5pt;height:4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" fillcolor="white [3201]" strokecolor="black [3200]" strokeweight="2pt"/>
          </w:pict>
        </mc:Fallback>
      </mc:AlternateContent>
    </w:r>
    <w:r w:rsidR="00D26A98">
      <w:rPr>
        <w:noProof/>
      </w:rPr>
      <w:drawing>
        <wp:inline distT="0" distB="0" distL="0" distR="0">
          <wp:extent cx="2655570" cy="387985"/>
          <wp:effectExtent l="19050" t="0" r="0" b="0"/>
          <wp:docPr id="3" name="Imagem 3" descr="Z:\Users\Zaghetto\Documents\My Dropbox\Assinaturas\li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Z:\Users\Zaghetto\Documents\My Dropbox\Assinaturas\lis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5570" cy="38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F37B5"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1124"/>
        </w:tabs>
        <w:ind w:left="1124" w:hanging="360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888"/>
        </w:tabs>
        <w:ind w:left="1888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2652"/>
        </w:tabs>
        <w:ind w:left="2652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3416"/>
        </w:tabs>
        <w:ind w:left="3416" w:hanging="360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4180"/>
        </w:tabs>
        <w:ind w:left="41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4944"/>
        </w:tabs>
        <w:ind w:left="4944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5708"/>
        </w:tabs>
        <w:ind w:left="5708" w:hanging="360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6472"/>
        </w:tabs>
        <w:ind w:left="6472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1124"/>
        </w:tabs>
        <w:ind w:left="1124" w:hanging="360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888"/>
        </w:tabs>
        <w:ind w:left="1888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2652"/>
        </w:tabs>
        <w:ind w:left="2652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3416"/>
        </w:tabs>
        <w:ind w:left="3416" w:hanging="360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4180"/>
        </w:tabs>
        <w:ind w:left="41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4944"/>
        </w:tabs>
        <w:ind w:left="4944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5708"/>
        </w:tabs>
        <w:ind w:left="5708" w:hanging="360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6472"/>
        </w:tabs>
        <w:ind w:left="6472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1F118FE"/>
    <w:multiLevelType w:val="hybridMultilevel"/>
    <w:tmpl w:val="2890AAA2"/>
    <w:lvl w:ilvl="0" w:tplc="0096F25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27867F6"/>
    <w:multiLevelType w:val="multilevel"/>
    <w:tmpl w:val="4036E7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09430B0A"/>
    <w:multiLevelType w:val="hybridMultilevel"/>
    <w:tmpl w:val="F2A410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7C2042"/>
    <w:multiLevelType w:val="hybridMultilevel"/>
    <w:tmpl w:val="683AFF7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D774F40"/>
    <w:multiLevelType w:val="hybridMultilevel"/>
    <w:tmpl w:val="2E109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13F69"/>
    <w:multiLevelType w:val="multilevel"/>
    <w:tmpl w:val="CF22E752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18F361E6"/>
    <w:multiLevelType w:val="hybridMultilevel"/>
    <w:tmpl w:val="81029406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9433DC"/>
    <w:multiLevelType w:val="hybridMultilevel"/>
    <w:tmpl w:val="7ABC160E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44C151C"/>
    <w:multiLevelType w:val="hybridMultilevel"/>
    <w:tmpl w:val="FB34A828"/>
    <w:lvl w:ilvl="0" w:tplc="0416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15" w15:restartNumberingAfterBreak="0">
    <w:nsid w:val="37D7671B"/>
    <w:multiLevelType w:val="hybridMultilevel"/>
    <w:tmpl w:val="8EBADD6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75FD5"/>
    <w:multiLevelType w:val="multilevel"/>
    <w:tmpl w:val="4C62C93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1180409"/>
    <w:multiLevelType w:val="hybridMultilevel"/>
    <w:tmpl w:val="6A329A4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1776AF"/>
    <w:multiLevelType w:val="hybridMultilevel"/>
    <w:tmpl w:val="088AFF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A7FFD"/>
    <w:multiLevelType w:val="hybridMultilevel"/>
    <w:tmpl w:val="AF2EFF22"/>
    <w:lvl w:ilvl="0" w:tplc="0416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20" w15:restartNumberingAfterBreak="0">
    <w:nsid w:val="45B4474B"/>
    <w:multiLevelType w:val="multilevel"/>
    <w:tmpl w:val="9A149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5DD79EC"/>
    <w:multiLevelType w:val="multilevel"/>
    <w:tmpl w:val="3EE65E1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47CC1CC8"/>
    <w:multiLevelType w:val="hybridMultilevel"/>
    <w:tmpl w:val="EA36CD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F413A9"/>
    <w:multiLevelType w:val="hybridMultilevel"/>
    <w:tmpl w:val="DCFC66B6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F9284D"/>
    <w:multiLevelType w:val="multilevel"/>
    <w:tmpl w:val="BAF018D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4B233600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 w15:restartNumberingAfterBreak="0">
    <w:nsid w:val="50BF06A6"/>
    <w:multiLevelType w:val="hybridMultilevel"/>
    <w:tmpl w:val="38E27E0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8063AC"/>
    <w:multiLevelType w:val="hybridMultilevel"/>
    <w:tmpl w:val="F2C87BA8"/>
    <w:lvl w:ilvl="0" w:tplc="04160019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A180C1B"/>
    <w:multiLevelType w:val="hybridMultilevel"/>
    <w:tmpl w:val="4928E8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A87446"/>
    <w:multiLevelType w:val="multilevel"/>
    <w:tmpl w:val="E76CBAF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DejaVu Sans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eastAsia="DejaVu Sans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DejaVu Sans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eastAsia="DejaVu Sans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eastAsia="DejaVu Sans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eastAsia="DejaVu Sans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eastAsia="DejaVu San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eastAsia="DejaVu San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eastAsia="DejaVu Sans" w:hint="default"/>
      </w:rPr>
    </w:lvl>
  </w:abstractNum>
  <w:abstractNum w:abstractNumId="30" w15:restartNumberingAfterBreak="0">
    <w:nsid w:val="5D316332"/>
    <w:multiLevelType w:val="hybridMultilevel"/>
    <w:tmpl w:val="77A43A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05C9C"/>
    <w:multiLevelType w:val="multilevel"/>
    <w:tmpl w:val="3426147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43A49DB"/>
    <w:multiLevelType w:val="hybridMultilevel"/>
    <w:tmpl w:val="2BE2C80A"/>
    <w:lvl w:ilvl="0" w:tplc="0416000F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27501"/>
    <w:multiLevelType w:val="multilevel"/>
    <w:tmpl w:val="12BC08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EC71C65"/>
    <w:multiLevelType w:val="hybridMultilevel"/>
    <w:tmpl w:val="9C7019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630CD"/>
    <w:multiLevelType w:val="hybridMultilevel"/>
    <w:tmpl w:val="591886AC"/>
    <w:lvl w:ilvl="0" w:tplc="A5EC00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60D193A"/>
    <w:multiLevelType w:val="multilevel"/>
    <w:tmpl w:val="F46C80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7" w15:restartNumberingAfterBreak="0">
    <w:nsid w:val="7B7E64E4"/>
    <w:multiLevelType w:val="hybridMultilevel"/>
    <w:tmpl w:val="7C566B86"/>
    <w:lvl w:ilvl="0" w:tplc="04160001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38" w15:restartNumberingAfterBreak="0">
    <w:nsid w:val="7BFD7121"/>
    <w:multiLevelType w:val="multilevel"/>
    <w:tmpl w:val="A3E656B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39" w15:restartNumberingAfterBreak="0">
    <w:nsid w:val="7DC95645"/>
    <w:multiLevelType w:val="multilevel"/>
    <w:tmpl w:val="BCEC5EFC"/>
    <w:lvl w:ilvl="0">
      <w:start w:val="10"/>
      <w:numFmt w:val="decimal"/>
      <w:lvlText w:val="%1"/>
      <w:lvlJc w:val="left"/>
      <w:pPr>
        <w:ind w:left="480" w:hanging="480"/>
      </w:pPr>
      <w:rPr>
        <w:rFonts w:eastAsia="DejaVu Sans" w:hint="default"/>
        <w:b/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DejaVu Sans" w:hint="default"/>
        <w:b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DejaVu Sans" w:hint="default"/>
        <w:b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DejaVu Sans" w:hint="default"/>
        <w:b/>
        <w:u w:val="no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DejaVu Sans" w:hint="default"/>
        <w:b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DejaVu Sans" w:hint="default"/>
        <w:b/>
        <w:u w:val="non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="DejaVu Sans" w:hint="default"/>
        <w:b/>
        <w:u w:val="non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="DejaVu Sans" w:hint="default"/>
        <w:b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DejaVu Sans" w:hint="default"/>
        <w:b/>
        <w:u w:val="none"/>
      </w:rPr>
    </w:lvl>
  </w:abstractNum>
  <w:abstractNum w:abstractNumId="40" w15:restartNumberingAfterBreak="0">
    <w:nsid w:val="7DEF0491"/>
    <w:multiLevelType w:val="hybridMultilevel"/>
    <w:tmpl w:val="89505EE6"/>
    <w:lvl w:ilvl="0" w:tplc="A5EC0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7"/>
  </w:num>
  <w:num w:numId="6">
    <w:abstractNumId w:val="8"/>
  </w:num>
  <w:num w:numId="7">
    <w:abstractNumId w:val="30"/>
  </w:num>
  <w:num w:numId="8">
    <w:abstractNumId w:val="15"/>
  </w:num>
  <w:num w:numId="9">
    <w:abstractNumId w:val="23"/>
  </w:num>
  <w:num w:numId="10">
    <w:abstractNumId w:val="12"/>
  </w:num>
  <w:num w:numId="11">
    <w:abstractNumId w:val="27"/>
  </w:num>
  <w:num w:numId="12">
    <w:abstractNumId w:val="13"/>
  </w:num>
  <w:num w:numId="13">
    <w:abstractNumId w:val="24"/>
  </w:num>
  <w:num w:numId="14">
    <w:abstractNumId w:val="29"/>
  </w:num>
  <w:num w:numId="15">
    <w:abstractNumId w:val="31"/>
  </w:num>
  <w:num w:numId="16">
    <w:abstractNumId w:val="16"/>
  </w:num>
  <w:num w:numId="17">
    <w:abstractNumId w:val="21"/>
  </w:num>
  <w:num w:numId="18">
    <w:abstractNumId w:val="20"/>
  </w:num>
  <w:num w:numId="19">
    <w:abstractNumId w:val="32"/>
  </w:num>
  <w:num w:numId="20">
    <w:abstractNumId w:val="7"/>
  </w:num>
  <w:num w:numId="21">
    <w:abstractNumId w:val="36"/>
  </w:num>
  <w:num w:numId="22">
    <w:abstractNumId w:val="33"/>
  </w:num>
  <w:num w:numId="23">
    <w:abstractNumId w:val="38"/>
  </w:num>
  <w:num w:numId="24">
    <w:abstractNumId w:val="39"/>
  </w:num>
  <w:num w:numId="25">
    <w:abstractNumId w:val="11"/>
  </w:num>
  <w:num w:numId="26">
    <w:abstractNumId w:val="10"/>
  </w:num>
  <w:num w:numId="27">
    <w:abstractNumId w:val="17"/>
  </w:num>
  <w:num w:numId="28">
    <w:abstractNumId w:val="28"/>
  </w:num>
  <w:num w:numId="29">
    <w:abstractNumId w:val="26"/>
  </w:num>
  <w:num w:numId="30">
    <w:abstractNumId w:val="6"/>
  </w:num>
  <w:num w:numId="31">
    <w:abstractNumId w:val="9"/>
  </w:num>
  <w:num w:numId="32">
    <w:abstractNumId w:val="35"/>
  </w:num>
  <w:num w:numId="33">
    <w:abstractNumId w:val="22"/>
  </w:num>
  <w:num w:numId="34">
    <w:abstractNumId w:val="4"/>
  </w:num>
  <w:num w:numId="35">
    <w:abstractNumId w:val="5"/>
  </w:num>
  <w:num w:numId="36">
    <w:abstractNumId w:val="14"/>
  </w:num>
  <w:num w:numId="37">
    <w:abstractNumId w:val="19"/>
  </w:num>
  <w:num w:numId="38">
    <w:abstractNumId w:val="25"/>
  </w:num>
  <w:num w:numId="39">
    <w:abstractNumId w:val="34"/>
  </w:num>
  <w:num w:numId="40">
    <w:abstractNumId w:val="40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style="mso-position-horizontal-relative:margin;mso-position-vertical-relative:margin" fillcolor="black">
      <v:fill color="black"/>
      <v:shadow color="#868686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AD5"/>
    <w:rsid w:val="00010D43"/>
    <w:rsid w:val="00011672"/>
    <w:rsid w:val="000428B1"/>
    <w:rsid w:val="00042E29"/>
    <w:rsid w:val="00053C9F"/>
    <w:rsid w:val="000544E9"/>
    <w:rsid w:val="0005498B"/>
    <w:rsid w:val="00060C45"/>
    <w:rsid w:val="00063CA8"/>
    <w:rsid w:val="00073E2B"/>
    <w:rsid w:val="00082351"/>
    <w:rsid w:val="00086196"/>
    <w:rsid w:val="00090EAC"/>
    <w:rsid w:val="00092872"/>
    <w:rsid w:val="00092CF9"/>
    <w:rsid w:val="000A3841"/>
    <w:rsid w:val="000A4B06"/>
    <w:rsid w:val="000A7820"/>
    <w:rsid w:val="000B0069"/>
    <w:rsid w:val="000C790C"/>
    <w:rsid w:val="000D092D"/>
    <w:rsid w:val="000D1F16"/>
    <w:rsid w:val="000D6B51"/>
    <w:rsid w:val="000E4EBA"/>
    <w:rsid w:val="000F03E6"/>
    <w:rsid w:val="000F2493"/>
    <w:rsid w:val="001237A9"/>
    <w:rsid w:val="001367DE"/>
    <w:rsid w:val="00141BC7"/>
    <w:rsid w:val="00147BE8"/>
    <w:rsid w:val="0015059F"/>
    <w:rsid w:val="00150D43"/>
    <w:rsid w:val="0015491D"/>
    <w:rsid w:val="0015788A"/>
    <w:rsid w:val="00157D3D"/>
    <w:rsid w:val="00162C03"/>
    <w:rsid w:val="001818AC"/>
    <w:rsid w:val="00187404"/>
    <w:rsid w:val="00187A1A"/>
    <w:rsid w:val="00191D85"/>
    <w:rsid w:val="00194330"/>
    <w:rsid w:val="001A329B"/>
    <w:rsid w:val="001A468E"/>
    <w:rsid w:val="001B436C"/>
    <w:rsid w:val="001C47B1"/>
    <w:rsid w:val="001E079E"/>
    <w:rsid w:val="001E4403"/>
    <w:rsid w:val="001E7E78"/>
    <w:rsid w:val="001F074B"/>
    <w:rsid w:val="001F2970"/>
    <w:rsid w:val="00206E74"/>
    <w:rsid w:val="00210AE6"/>
    <w:rsid w:val="00223408"/>
    <w:rsid w:val="00230136"/>
    <w:rsid w:val="002333A1"/>
    <w:rsid w:val="00233A9F"/>
    <w:rsid w:val="00233D92"/>
    <w:rsid w:val="002372EE"/>
    <w:rsid w:val="00243B1B"/>
    <w:rsid w:val="00247CCB"/>
    <w:rsid w:val="00252F6B"/>
    <w:rsid w:val="00252FB7"/>
    <w:rsid w:val="00255893"/>
    <w:rsid w:val="002620E2"/>
    <w:rsid w:val="0028315D"/>
    <w:rsid w:val="00284DDD"/>
    <w:rsid w:val="002858CA"/>
    <w:rsid w:val="002B044A"/>
    <w:rsid w:val="002C00AF"/>
    <w:rsid w:val="002C63BF"/>
    <w:rsid w:val="002D7F4F"/>
    <w:rsid w:val="002E4919"/>
    <w:rsid w:val="00325503"/>
    <w:rsid w:val="00337021"/>
    <w:rsid w:val="00341A6B"/>
    <w:rsid w:val="0035781B"/>
    <w:rsid w:val="00385FB9"/>
    <w:rsid w:val="003916BF"/>
    <w:rsid w:val="00395F0A"/>
    <w:rsid w:val="00396DDB"/>
    <w:rsid w:val="003B336A"/>
    <w:rsid w:val="003D08E6"/>
    <w:rsid w:val="003D0B82"/>
    <w:rsid w:val="003D7B87"/>
    <w:rsid w:val="003F14F2"/>
    <w:rsid w:val="004020C8"/>
    <w:rsid w:val="004022D9"/>
    <w:rsid w:val="004058F0"/>
    <w:rsid w:val="00406EF7"/>
    <w:rsid w:val="0040726F"/>
    <w:rsid w:val="0042311D"/>
    <w:rsid w:val="0042591B"/>
    <w:rsid w:val="00426279"/>
    <w:rsid w:val="0043220B"/>
    <w:rsid w:val="004379C4"/>
    <w:rsid w:val="00453E4F"/>
    <w:rsid w:val="004671E7"/>
    <w:rsid w:val="00471477"/>
    <w:rsid w:val="00472B1C"/>
    <w:rsid w:val="00473F8D"/>
    <w:rsid w:val="00474267"/>
    <w:rsid w:val="00475F49"/>
    <w:rsid w:val="00491072"/>
    <w:rsid w:val="0049582E"/>
    <w:rsid w:val="004A0BB1"/>
    <w:rsid w:val="004A1CA0"/>
    <w:rsid w:val="004A2374"/>
    <w:rsid w:val="004A2EA2"/>
    <w:rsid w:val="004B60F5"/>
    <w:rsid w:val="004B6BE8"/>
    <w:rsid w:val="004C03FB"/>
    <w:rsid w:val="004C39FF"/>
    <w:rsid w:val="004C4105"/>
    <w:rsid w:val="004D76A3"/>
    <w:rsid w:val="004E1112"/>
    <w:rsid w:val="004E2CB8"/>
    <w:rsid w:val="004E3EC2"/>
    <w:rsid w:val="004E5249"/>
    <w:rsid w:val="004E603A"/>
    <w:rsid w:val="004F1DB2"/>
    <w:rsid w:val="004F43C3"/>
    <w:rsid w:val="00503B07"/>
    <w:rsid w:val="005066E3"/>
    <w:rsid w:val="00511602"/>
    <w:rsid w:val="00514705"/>
    <w:rsid w:val="00520C9C"/>
    <w:rsid w:val="0052151E"/>
    <w:rsid w:val="005218A7"/>
    <w:rsid w:val="00521E8A"/>
    <w:rsid w:val="005278BD"/>
    <w:rsid w:val="00531710"/>
    <w:rsid w:val="00531FBC"/>
    <w:rsid w:val="00532AE4"/>
    <w:rsid w:val="005441A2"/>
    <w:rsid w:val="00553410"/>
    <w:rsid w:val="00562092"/>
    <w:rsid w:val="00564EDE"/>
    <w:rsid w:val="0056529F"/>
    <w:rsid w:val="00573F3A"/>
    <w:rsid w:val="00575086"/>
    <w:rsid w:val="00591251"/>
    <w:rsid w:val="005A3139"/>
    <w:rsid w:val="005B6612"/>
    <w:rsid w:val="005B66A1"/>
    <w:rsid w:val="005C23CE"/>
    <w:rsid w:val="005D5DE3"/>
    <w:rsid w:val="005E0C7B"/>
    <w:rsid w:val="005E24FE"/>
    <w:rsid w:val="005F3AC7"/>
    <w:rsid w:val="00601070"/>
    <w:rsid w:val="00604739"/>
    <w:rsid w:val="00613DC2"/>
    <w:rsid w:val="006208DD"/>
    <w:rsid w:val="006427BF"/>
    <w:rsid w:val="00646A57"/>
    <w:rsid w:val="00651B8D"/>
    <w:rsid w:val="00660938"/>
    <w:rsid w:val="006633B4"/>
    <w:rsid w:val="006641B7"/>
    <w:rsid w:val="00665180"/>
    <w:rsid w:val="006708FD"/>
    <w:rsid w:val="00696758"/>
    <w:rsid w:val="006A0E98"/>
    <w:rsid w:val="006A1CAD"/>
    <w:rsid w:val="006D618C"/>
    <w:rsid w:val="006E02F3"/>
    <w:rsid w:val="006F76F6"/>
    <w:rsid w:val="00705171"/>
    <w:rsid w:val="00707648"/>
    <w:rsid w:val="00713A45"/>
    <w:rsid w:val="00714DDB"/>
    <w:rsid w:val="007208C6"/>
    <w:rsid w:val="00724AC1"/>
    <w:rsid w:val="00726214"/>
    <w:rsid w:val="007329FC"/>
    <w:rsid w:val="007360B7"/>
    <w:rsid w:val="00742499"/>
    <w:rsid w:val="007424FD"/>
    <w:rsid w:val="00750C15"/>
    <w:rsid w:val="007576C7"/>
    <w:rsid w:val="0077583B"/>
    <w:rsid w:val="00780FF4"/>
    <w:rsid w:val="007811E6"/>
    <w:rsid w:val="007857E9"/>
    <w:rsid w:val="00792A84"/>
    <w:rsid w:val="0079700A"/>
    <w:rsid w:val="00797A2A"/>
    <w:rsid w:val="007A30BB"/>
    <w:rsid w:val="007B71E1"/>
    <w:rsid w:val="007C0F6D"/>
    <w:rsid w:val="007D30D0"/>
    <w:rsid w:val="007D6FB0"/>
    <w:rsid w:val="007E396C"/>
    <w:rsid w:val="007E4FD6"/>
    <w:rsid w:val="007E609A"/>
    <w:rsid w:val="007E6844"/>
    <w:rsid w:val="007F37B5"/>
    <w:rsid w:val="007F6CB7"/>
    <w:rsid w:val="00800116"/>
    <w:rsid w:val="00802D0B"/>
    <w:rsid w:val="008049D7"/>
    <w:rsid w:val="00806C6E"/>
    <w:rsid w:val="008145E7"/>
    <w:rsid w:val="00821758"/>
    <w:rsid w:val="0083328E"/>
    <w:rsid w:val="00833E7C"/>
    <w:rsid w:val="00844FAC"/>
    <w:rsid w:val="00856F56"/>
    <w:rsid w:val="008603ED"/>
    <w:rsid w:val="00865439"/>
    <w:rsid w:val="00865DFA"/>
    <w:rsid w:val="008A4FB2"/>
    <w:rsid w:val="008A5F29"/>
    <w:rsid w:val="008A7CF2"/>
    <w:rsid w:val="008C2577"/>
    <w:rsid w:val="008C25EA"/>
    <w:rsid w:val="008C4A33"/>
    <w:rsid w:val="008C5604"/>
    <w:rsid w:val="008C71ED"/>
    <w:rsid w:val="008D38E6"/>
    <w:rsid w:val="008D494B"/>
    <w:rsid w:val="009005BA"/>
    <w:rsid w:val="009103CC"/>
    <w:rsid w:val="00917A41"/>
    <w:rsid w:val="00922CFC"/>
    <w:rsid w:val="009326AC"/>
    <w:rsid w:val="00934D08"/>
    <w:rsid w:val="00950398"/>
    <w:rsid w:val="0096393E"/>
    <w:rsid w:val="009713DA"/>
    <w:rsid w:val="009764D8"/>
    <w:rsid w:val="0097663D"/>
    <w:rsid w:val="0098050B"/>
    <w:rsid w:val="009822FE"/>
    <w:rsid w:val="009A50FB"/>
    <w:rsid w:val="009B5773"/>
    <w:rsid w:val="009B7EB9"/>
    <w:rsid w:val="009D26A8"/>
    <w:rsid w:val="009E2916"/>
    <w:rsid w:val="009F2EE4"/>
    <w:rsid w:val="009F6B74"/>
    <w:rsid w:val="00A07E33"/>
    <w:rsid w:val="00A1388C"/>
    <w:rsid w:val="00A1439F"/>
    <w:rsid w:val="00A20457"/>
    <w:rsid w:val="00A22506"/>
    <w:rsid w:val="00A227E7"/>
    <w:rsid w:val="00A256E1"/>
    <w:rsid w:val="00A26F0E"/>
    <w:rsid w:val="00A307F1"/>
    <w:rsid w:val="00A31ED8"/>
    <w:rsid w:val="00A32DE6"/>
    <w:rsid w:val="00A3675A"/>
    <w:rsid w:val="00A36FF8"/>
    <w:rsid w:val="00A551E6"/>
    <w:rsid w:val="00A7012E"/>
    <w:rsid w:val="00A72908"/>
    <w:rsid w:val="00A73F47"/>
    <w:rsid w:val="00A95EB5"/>
    <w:rsid w:val="00AA110B"/>
    <w:rsid w:val="00AB02DF"/>
    <w:rsid w:val="00AC31B7"/>
    <w:rsid w:val="00AD790E"/>
    <w:rsid w:val="00AE0180"/>
    <w:rsid w:val="00AE256D"/>
    <w:rsid w:val="00AE6869"/>
    <w:rsid w:val="00B014D3"/>
    <w:rsid w:val="00B01CE5"/>
    <w:rsid w:val="00B04DFD"/>
    <w:rsid w:val="00B07A0E"/>
    <w:rsid w:val="00B1029F"/>
    <w:rsid w:val="00B11283"/>
    <w:rsid w:val="00B16AB5"/>
    <w:rsid w:val="00B208E5"/>
    <w:rsid w:val="00B22239"/>
    <w:rsid w:val="00B22AD8"/>
    <w:rsid w:val="00B42D26"/>
    <w:rsid w:val="00B54245"/>
    <w:rsid w:val="00B73AA8"/>
    <w:rsid w:val="00B748C0"/>
    <w:rsid w:val="00B85A30"/>
    <w:rsid w:val="00B85DCA"/>
    <w:rsid w:val="00B93FBF"/>
    <w:rsid w:val="00B96560"/>
    <w:rsid w:val="00BA10B1"/>
    <w:rsid w:val="00BA1DBB"/>
    <w:rsid w:val="00BA5522"/>
    <w:rsid w:val="00BB02EB"/>
    <w:rsid w:val="00BE60D2"/>
    <w:rsid w:val="00BF384E"/>
    <w:rsid w:val="00BF697F"/>
    <w:rsid w:val="00C061E4"/>
    <w:rsid w:val="00C06775"/>
    <w:rsid w:val="00C11C80"/>
    <w:rsid w:val="00C14AE6"/>
    <w:rsid w:val="00C16B77"/>
    <w:rsid w:val="00C20364"/>
    <w:rsid w:val="00C20FBD"/>
    <w:rsid w:val="00C23A97"/>
    <w:rsid w:val="00C25E66"/>
    <w:rsid w:val="00C5680F"/>
    <w:rsid w:val="00C71169"/>
    <w:rsid w:val="00C773EA"/>
    <w:rsid w:val="00CA137A"/>
    <w:rsid w:val="00CA4EF0"/>
    <w:rsid w:val="00CB2B98"/>
    <w:rsid w:val="00CB34F8"/>
    <w:rsid w:val="00CC470B"/>
    <w:rsid w:val="00CC4F42"/>
    <w:rsid w:val="00CD2C5E"/>
    <w:rsid w:val="00CD64DC"/>
    <w:rsid w:val="00CE568C"/>
    <w:rsid w:val="00CF4808"/>
    <w:rsid w:val="00D10086"/>
    <w:rsid w:val="00D26A98"/>
    <w:rsid w:val="00D524D3"/>
    <w:rsid w:val="00D56CC6"/>
    <w:rsid w:val="00D63B28"/>
    <w:rsid w:val="00D71937"/>
    <w:rsid w:val="00D82D7D"/>
    <w:rsid w:val="00D872B1"/>
    <w:rsid w:val="00D94E0B"/>
    <w:rsid w:val="00D97743"/>
    <w:rsid w:val="00DA0F35"/>
    <w:rsid w:val="00DC2F94"/>
    <w:rsid w:val="00DC755D"/>
    <w:rsid w:val="00DC7903"/>
    <w:rsid w:val="00DD1B34"/>
    <w:rsid w:val="00DE2D9A"/>
    <w:rsid w:val="00DE3CF6"/>
    <w:rsid w:val="00DE6FFB"/>
    <w:rsid w:val="00DF1580"/>
    <w:rsid w:val="00DF3C4D"/>
    <w:rsid w:val="00DF5553"/>
    <w:rsid w:val="00E005AA"/>
    <w:rsid w:val="00E01173"/>
    <w:rsid w:val="00E02BBE"/>
    <w:rsid w:val="00E12A35"/>
    <w:rsid w:val="00E1424E"/>
    <w:rsid w:val="00E15006"/>
    <w:rsid w:val="00E21273"/>
    <w:rsid w:val="00E317FD"/>
    <w:rsid w:val="00E4393C"/>
    <w:rsid w:val="00E56ABE"/>
    <w:rsid w:val="00E57B5D"/>
    <w:rsid w:val="00E61550"/>
    <w:rsid w:val="00E635A5"/>
    <w:rsid w:val="00E65514"/>
    <w:rsid w:val="00E66F38"/>
    <w:rsid w:val="00E727F8"/>
    <w:rsid w:val="00E80B4D"/>
    <w:rsid w:val="00E84AD5"/>
    <w:rsid w:val="00E85754"/>
    <w:rsid w:val="00EA7238"/>
    <w:rsid w:val="00EB4895"/>
    <w:rsid w:val="00EB5B58"/>
    <w:rsid w:val="00EC694C"/>
    <w:rsid w:val="00EE13EC"/>
    <w:rsid w:val="00EE45D8"/>
    <w:rsid w:val="00EF2EA3"/>
    <w:rsid w:val="00F063A4"/>
    <w:rsid w:val="00F169D9"/>
    <w:rsid w:val="00F26C6A"/>
    <w:rsid w:val="00F27C23"/>
    <w:rsid w:val="00F52E55"/>
    <w:rsid w:val="00F65743"/>
    <w:rsid w:val="00F733E7"/>
    <w:rsid w:val="00F762AF"/>
    <w:rsid w:val="00F76517"/>
    <w:rsid w:val="00F76674"/>
    <w:rsid w:val="00F77BB0"/>
    <w:rsid w:val="00F8779D"/>
    <w:rsid w:val="00F901B1"/>
    <w:rsid w:val="00F90611"/>
    <w:rsid w:val="00FA512B"/>
    <w:rsid w:val="00FA6F8D"/>
    <w:rsid w:val="00FA7F16"/>
    <w:rsid w:val="00FB013B"/>
    <w:rsid w:val="00FB03BC"/>
    <w:rsid w:val="00FB2233"/>
    <w:rsid w:val="00FB2F91"/>
    <w:rsid w:val="00FB6DBC"/>
    <w:rsid w:val="00FC4E39"/>
    <w:rsid w:val="00FD4A4F"/>
    <w:rsid w:val="00FE578F"/>
    <w:rsid w:val="00FE7CE9"/>
    <w:rsid w:val="00FE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black">
      <v:fill color="black"/>
      <v:shadow color="#868686"/>
    </o:shapedefaults>
    <o:shapelayout v:ext="edit">
      <o:idmap v:ext="edit" data="1"/>
    </o:shapelayout>
  </w:shapeDefaults>
  <w:decimalSymbol w:val=","/>
  <w:listSeparator w:val=";"/>
  <w14:docId w14:val="5F2483AA"/>
  <w15:docId w15:val="{B8E665A0-CD47-47FA-8F81-C624B396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A6B"/>
    <w:pPr>
      <w:widowControl w:val="0"/>
      <w:suppressAutoHyphens/>
    </w:pPr>
    <w:rPr>
      <w:rFonts w:eastAsia="DejaVu Sans"/>
      <w:kern w:val="1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25E66"/>
    <w:pPr>
      <w:keepNext/>
      <w:widowControl/>
      <w:suppressAutoHyphens w:val="0"/>
      <w:outlineLvl w:val="0"/>
    </w:pPr>
    <w:rPr>
      <w:rFonts w:eastAsia="Times New Roman"/>
      <w:i/>
      <w:kern w:val="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341A6B"/>
  </w:style>
  <w:style w:type="character" w:styleId="Hyperlink">
    <w:name w:val="Hyperlink"/>
    <w:basedOn w:val="Fontepargpadro1"/>
    <w:rsid w:val="00341A6B"/>
    <w:rPr>
      <w:color w:val="0000FF"/>
      <w:u w:val="single"/>
    </w:rPr>
  </w:style>
  <w:style w:type="character" w:customStyle="1" w:styleId="Marcadores">
    <w:name w:val="Marcadores"/>
    <w:rsid w:val="00341A6B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341A6B"/>
    <w:pPr>
      <w:keepNext/>
      <w:spacing w:before="240" w:after="120"/>
    </w:pPr>
    <w:rPr>
      <w:rFonts w:ascii="Arial" w:eastAsia="HG Mincho Light J" w:hAnsi="Arial" w:cs="Lucidasans"/>
      <w:sz w:val="28"/>
      <w:szCs w:val="28"/>
    </w:rPr>
  </w:style>
  <w:style w:type="paragraph" w:styleId="Corpodetexto">
    <w:name w:val="Body Text"/>
    <w:basedOn w:val="Normal"/>
    <w:rsid w:val="00341A6B"/>
    <w:pPr>
      <w:spacing w:after="120"/>
    </w:pPr>
  </w:style>
  <w:style w:type="paragraph" w:styleId="Lista">
    <w:name w:val="List"/>
    <w:basedOn w:val="Corpodetexto"/>
    <w:rsid w:val="00341A6B"/>
    <w:rPr>
      <w:rFonts w:cs="Lucidasans"/>
    </w:rPr>
  </w:style>
  <w:style w:type="paragraph" w:customStyle="1" w:styleId="Legenda1">
    <w:name w:val="Legenda1"/>
    <w:basedOn w:val="Normal"/>
    <w:rsid w:val="00341A6B"/>
    <w:pPr>
      <w:suppressLineNumbers/>
      <w:spacing w:before="120" w:after="120"/>
    </w:pPr>
    <w:rPr>
      <w:rFonts w:cs="Lucidasans"/>
      <w:i/>
      <w:iCs/>
    </w:rPr>
  </w:style>
  <w:style w:type="paragraph" w:customStyle="1" w:styleId="ndice">
    <w:name w:val="Índice"/>
    <w:basedOn w:val="Normal"/>
    <w:rsid w:val="00341A6B"/>
    <w:pPr>
      <w:suppressLineNumbers/>
    </w:pPr>
    <w:rPr>
      <w:rFonts w:cs="Lucidasans"/>
    </w:rPr>
  </w:style>
  <w:style w:type="paragraph" w:customStyle="1" w:styleId="Contedodatabela">
    <w:name w:val="Conteúdo da tabela"/>
    <w:basedOn w:val="Normal"/>
    <w:rsid w:val="00341A6B"/>
    <w:pPr>
      <w:suppressLineNumbers/>
    </w:pPr>
  </w:style>
  <w:style w:type="paragraph" w:customStyle="1" w:styleId="Ttulodatabela">
    <w:name w:val="Título da tabela"/>
    <w:basedOn w:val="Contedodatabela"/>
    <w:rsid w:val="00341A6B"/>
    <w:pPr>
      <w:jc w:val="center"/>
    </w:pPr>
    <w:rPr>
      <w:b/>
      <w:bCs/>
    </w:rPr>
  </w:style>
  <w:style w:type="paragraph" w:styleId="Recuodecorpodetexto">
    <w:name w:val="Body Text Indent"/>
    <w:basedOn w:val="Normal"/>
    <w:rsid w:val="00D524D3"/>
    <w:pPr>
      <w:widowControl/>
      <w:suppressAutoHyphens w:val="0"/>
      <w:ind w:left="708"/>
    </w:pPr>
    <w:rPr>
      <w:rFonts w:ascii="Verdana" w:eastAsia="Times New Roman" w:hAnsi="Verdana"/>
      <w:bCs/>
      <w:kern w:val="0"/>
      <w:sz w:val="20"/>
      <w:szCs w:val="20"/>
    </w:rPr>
  </w:style>
  <w:style w:type="character" w:customStyle="1" w:styleId="spelle">
    <w:name w:val="spelle"/>
    <w:basedOn w:val="Fontepargpadro"/>
    <w:rsid w:val="00D524D3"/>
  </w:style>
  <w:style w:type="character" w:customStyle="1" w:styleId="nome">
    <w:name w:val="nome"/>
    <w:basedOn w:val="Fontepargpadro"/>
    <w:rsid w:val="00D524D3"/>
  </w:style>
  <w:style w:type="character" w:customStyle="1" w:styleId="Ttulo1Char">
    <w:name w:val="Título 1 Char"/>
    <w:basedOn w:val="Fontepargpadro"/>
    <w:link w:val="Ttulo1"/>
    <w:rsid w:val="00C25E66"/>
    <w:rPr>
      <w:i/>
      <w:sz w:val="24"/>
    </w:rPr>
  </w:style>
  <w:style w:type="paragraph" w:styleId="Legenda">
    <w:name w:val="caption"/>
    <w:basedOn w:val="Normal"/>
    <w:next w:val="Normal"/>
    <w:qFormat/>
    <w:rsid w:val="00C25E66"/>
    <w:pPr>
      <w:widowControl/>
      <w:suppressAutoHyphens w:val="0"/>
      <w:jc w:val="center"/>
    </w:pPr>
    <w:rPr>
      <w:rFonts w:ascii="CG Omega" w:eastAsia="Times New Roman" w:hAnsi="CG Omega"/>
      <w:b/>
      <w:kern w:val="0"/>
      <w:szCs w:val="20"/>
    </w:rPr>
  </w:style>
  <w:style w:type="table" w:styleId="Tabelacomgrade">
    <w:name w:val="Table Grid"/>
    <w:basedOn w:val="Tabelanormal"/>
    <w:rsid w:val="00C25E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eenchimento">
    <w:name w:val="preenchimento"/>
    <w:basedOn w:val="Normal"/>
    <w:rsid w:val="00792A84"/>
    <w:pPr>
      <w:widowControl/>
      <w:suppressAutoHyphens w:val="0"/>
      <w:autoSpaceDE w:val="0"/>
      <w:autoSpaceDN w:val="0"/>
      <w:spacing w:before="120" w:line="360" w:lineRule="auto"/>
      <w:jc w:val="both"/>
    </w:pPr>
    <w:rPr>
      <w:rFonts w:ascii="Arial" w:eastAsia="Times New Roman" w:hAnsi="Arial" w:cs="Arial"/>
      <w:kern w:val="0"/>
      <w:sz w:val="20"/>
      <w:szCs w:val="20"/>
      <w:vertAlign w:val="superscript"/>
    </w:rPr>
  </w:style>
  <w:style w:type="paragraph" w:styleId="PargrafodaLista">
    <w:name w:val="List Paragraph"/>
    <w:basedOn w:val="Normal"/>
    <w:uiPriority w:val="34"/>
    <w:qFormat/>
    <w:rsid w:val="00A95EB5"/>
    <w:pPr>
      <w:ind w:left="708"/>
    </w:pPr>
  </w:style>
  <w:style w:type="paragraph" w:customStyle="1" w:styleId="Dates">
    <w:name w:val="Dates"/>
    <w:basedOn w:val="Normal"/>
    <w:rsid w:val="00337021"/>
    <w:pPr>
      <w:widowControl/>
      <w:suppressAutoHyphens w:val="0"/>
      <w:jc w:val="right"/>
    </w:pPr>
    <w:rPr>
      <w:rFonts w:ascii="Calibri" w:eastAsia="Times New Roman" w:hAnsi="Calibri"/>
      <w:color w:val="1F497D"/>
      <w:kern w:val="0"/>
      <w:sz w:val="16"/>
      <w:szCs w:val="16"/>
      <w:lang w:eastAsia="en-US"/>
    </w:rPr>
  </w:style>
  <w:style w:type="paragraph" w:customStyle="1" w:styleId="Month">
    <w:name w:val="Month"/>
    <w:basedOn w:val="Normal"/>
    <w:rsid w:val="00337021"/>
    <w:pPr>
      <w:widowControl/>
      <w:tabs>
        <w:tab w:val="center" w:pos="812"/>
      </w:tabs>
      <w:suppressAutoHyphens w:val="0"/>
      <w:jc w:val="center"/>
    </w:pPr>
    <w:rPr>
      <w:rFonts w:ascii="Cambria" w:eastAsia="Times New Roman" w:hAnsi="Cambria" w:cs="Arial"/>
      <w:b/>
      <w:color w:val="FFFFFF"/>
      <w:kern w:val="0"/>
      <w:lang w:eastAsia="en-US"/>
    </w:rPr>
  </w:style>
  <w:style w:type="paragraph" w:customStyle="1" w:styleId="Weekdays">
    <w:name w:val="Weekdays"/>
    <w:basedOn w:val="Dates"/>
    <w:rsid w:val="00337021"/>
    <w:pPr>
      <w:jc w:val="center"/>
    </w:pPr>
    <w:rPr>
      <w:b/>
      <w:bCs/>
      <w:szCs w:val="20"/>
    </w:rPr>
  </w:style>
  <w:style w:type="character" w:styleId="Forte">
    <w:name w:val="Strong"/>
    <w:basedOn w:val="Fontepargpadro"/>
    <w:uiPriority w:val="22"/>
    <w:qFormat/>
    <w:rsid w:val="006427BF"/>
    <w:rPr>
      <w:b/>
      <w:bCs/>
    </w:rPr>
  </w:style>
  <w:style w:type="character" w:customStyle="1" w:styleId="apple-converted-space">
    <w:name w:val="apple-converted-space"/>
    <w:basedOn w:val="Fontepargpadro"/>
    <w:rsid w:val="006427BF"/>
  </w:style>
  <w:style w:type="paragraph" w:styleId="NormalWeb">
    <w:name w:val="Normal (Web)"/>
    <w:basedOn w:val="Normal"/>
    <w:uiPriority w:val="99"/>
    <w:unhideWhenUsed/>
    <w:rsid w:val="006427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styleId="nfase">
    <w:name w:val="Emphasis"/>
    <w:basedOn w:val="Fontepargpadro"/>
    <w:qFormat/>
    <w:rsid w:val="007D6FB0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3CF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3CF6"/>
    <w:rPr>
      <w:rFonts w:ascii="Tahoma" w:eastAsia="DejaVu Sans" w:hAnsi="Tahoma" w:cs="Tahoma"/>
      <w:kern w:val="1"/>
      <w:sz w:val="16"/>
      <w:szCs w:val="16"/>
    </w:rPr>
  </w:style>
  <w:style w:type="character" w:customStyle="1" w:styleId="apple-style-span">
    <w:name w:val="apple-style-span"/>
    <w:basedOn w:val="Fontepargpadro"/>
    <w:rsid w:val="002B044A"/>
  </w:style>
  <w:style w:type="paragraph" w:styleId="Cabealho">
    <w:name w:val="header"/>
    <w:basedOn w:val="Normal"/>
    <w:link w:val="CabealhoChar"/>
    <w:uiPriority w:val="99"/>
    <w:unhideWhenUsed/>
    <w:rsid w:val="002858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58CA"/>
    <w:rPr>
      <w:rFonts w:eastAsia="DejaVu Sans"/>
      <w:kern w:val="1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2858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858CA"/>
    <w:rPr>
      <w:rFonts w:eastAsia="DejaVu Sans"/>
      <w:kern w:val="1"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210AE6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210AE6"/>
    <w:rPr>
      <w:rFonts w:eastAsia="DejaVu Sans"/>
      <w:kern w:val="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32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1224375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75728853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363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ghetto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2F494-D837-4415-B266-53F96A4B2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zz</Company>
  <LinksUpToDate>false</LinksUpToDate>
  <CharactersWithSpaces>517</CharactersWithSpaces>
  <SharedDoc>false</SharedDoc>
  <HLinks>
    <vt:vector size="24" baseType="variant">
      <vt:variant>
        <vt:i4>7012433</vt:i4>
      </vt:variant>
      <vt:variant>
        <vt:i4>0</vt:i4>
      </vt:variant>
      <vt:variant>
        <vt:i4>0</vt:i4>
      </vt:variant>
      <vt:variant>
        <vt:i4>5</vt:i4>
      </vt:variant>
      <vt:variant>
        <vt:lpwstr>mailto:zaghetto@gmail.com</vt:lpwstr>
      </vt:variant>
      <vt:variant>
        <vt:lpwstr/>
      </vt:variant>
      <vt:variant>
        <vt:i4>8192101</vt:i4>
      </vt:variant>
      <vt:variant>
        <vt:i4>-1</vt:i4>
      </vt:variant>
      <vt:variant>
        <vt:i4>1092</vt:i4>
      </vt:variant>
      <vt:variant>
        <vt:i4>1</vt:i4>
      </vt:variant>
      <vt:variant>
        <vt:lpwstr>http://upload.wikimedia.org/wikipedia/commons/3/39/GodfreyKneller-IsaacNewton-1689.jpg</vt:lpwstr>
      </vt:variant>
      <vt:variant>
        <vt:lpwstr/>
      </vt:variant>
      <vt:variant>
        <vt:i4>7012418</vt:i4>
      </vt:variant>
      <vt:variant>
        <vt:i4>-1</vt:i4>
      </vt:variant>
      <vt:variant>
        <vt:i4>1101</vt:i4>
      </vt:variant>
      <vt:variant>
        <vt:i4>1</vt:i4>
      </vt:variant>
      <vt:variant>
        <vt:lpwstr>http://3.bp.blogspot.com/-S6PJZypPu4k/T-nGx22mg0I/AAAAAAAAAxA/H3hnice9Yp4/s1600/1321985658_link.png</vt:lpwstr>
      </vt:variant>
      <vt:variant>
        <vt:lpwstr/>
      </vt:variant>
      <vt:variant>
        <vt:i4>3276897</vt:i4>
      </vt:variant>
      <vt:variant>
        <vt:i4>-1</vt:i4>
      </vt:variant>
      <vt:variant>
        <vt:i4>1103</vt:i4>
      </vt:variant>
      <vt:variant>
        <vt:i4>1</vt:i4>
      </vt:variant>
      <vt:variant>
        <vt:lpwstr>http://th00.deviantart.net/fs71/PRE/i/2011/029/d/f/star_wars_splat___darth_vader_by_jayboxdesigns-d38akv3.png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Alexandre Zaghetto</cp:lastModifiedBy>
  <cp:revision>13</cp:revision>
  <cp:lastPrinted>2015-10-22T14:11:00Z</cp:lastPrinted>
  <dcterms:created xsi:type="dcterms:W3CDTF">2015-06-16T13:36:00Z</dcterms:created>
  <dcterms:modified xsi:type="dcterms:W3CDTF">2015-11-19T15:57:00Z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